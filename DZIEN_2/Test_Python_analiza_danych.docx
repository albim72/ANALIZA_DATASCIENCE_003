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A3F08" w:rsidRPr="003E51B2" w14:paraId="0B37397D" w14:textId="77777777" w:rsidTr="00EE021B">
        <w:trPr>
          <w:cantSplit/>
          <w:trHeight w:val="1871"/>
        </w:trPr>
        <w:tc>
          <w:tcPr>
            <w:tcW w:w="9777" w:type="dxa"/>
            <w:gridSpan w:val="5"/>
            <w:tcBorders>
              <w:top w:val="single" w:sz="4" w:space="0" w:color="auto"/>
            </w:tcBorders>
          </w:tcPr>
          <w:p w14:paraId="34871AA7" w14:textId="77777777" w:rsidR="00F5760F" w:rsidRDefault="00F5760F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F5760F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234E8599" w14:textId="667869FE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60436">
              <w:rPr>
                <w:b/>
                <w:i/>
                <w:snapToGrid w:val="0"/>
              </w:rPr>
              <w:t>SK-PYTHON-ANALIZ</w:t>
            </w:r>
            <w:r>
              <w:rPr>
                <w:b/>
                <w:i/>
                <w:snapToGrid w:val="0"/>
              </w:rPr>
              <w:t>A</w:t>
            </w:r>
          </w:p>
          <w:p w14:paraId="1667F8E1" w14:textId="7CD5FB03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F5760F">
              <w:rPr>
                <w:b/>
                <w:i/>
                <w:snapToGrid w:val="0"/>
              </w:rPr>
              <w:t>13</w:t>
            </w:r>
            <w:r>
              <w:rPr>
                <w:b/>
                <w:i/>
                <w:snapToGrid w:val="0"/>
              </w:rPr>
              <w:t>-</w:t>
            </w:r>
            <w:r w:rsidR="00F5760F">
              <w:rPr>
                <w:b/>
                <w:i/>
                <w:snapToGrid w:val="0"/>
              </w:rPr>
              <w:t>14</w:t>
            </w:r>
            <w:r>
              <w:rPr>
                <w:b/>
                <w:i/>
                <w:snapToGrid w:val="0"/>
              </w:rPr>
              <w:t>.</w:t>
            </w:r>
            <w:r w:rsidR="00F5760F">
              <w:rPr>
                <w:b/>
                <w:i/>
                <w:snapToGrid w:val="0"/>
              </w:rPr>
              <w:t>03</w:t>
            </w:r>
            <w:r>
              <w:rPr>
                <w:b/>
                <w:i/>
                <w:snapToGrid w:val="0"/>
              </w:rPr>
              <w:t>.202</w:t>
            </w:r>
            <w:r w:rsidR="00F5760F">
              <w:rPr>
                <w:b/>
                <w:i/>
                <w:snapToGrid w:val="0"/>
              </w:rPr>
              <w:t>5</w:t>
            </w:r>
          </w:p>
          <w:p w14:paraId="2DC38F5B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425F51B4" w14:textId="77777777" w:rsidR="006A3F08" w:rsidRDefault="006A3F08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241204</w:t>
            </w:r>
            <w:r>
              <w:rPr>
                <w:b/>
                <w:i/>
                <w:snapToGrid w:val="0"/>
                <w:lang w:val="x-none"/>
              </w:rPr>
              <w:t>_2551500PYT_140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AKA_</w:t>
            </w:r>
          </w:p>
          <w:p w14:paraId="3FF092A9" w14:textId="77777777" w:rsidR="006A3F08" w:rsidRPr="003E51B2" w:rsidRDefault="006A3F08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29B5429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D8A6629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63636158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 w:fullDate="2024-12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092497">
                  <w:rPr>
                    <w:b/>
                    <w:i/>
                    <w:color w:val="A6A6A6"/>
                  </w:rPr>
                  <w:t>2024-12-11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64EE2112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6374C6" w:rsidRDefault="00000000" w:rsidP="0032612C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6374C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149A9" w:rsidRPr="006374C6">
        <w:rPr>
          <w:lang w:val="en-US"/>
        </w:rPr>
        <w:t xml:space="preserve"> </w:t>
      </w:r>
      <w:r w:rsidR="00E2705A" w:rsidRPr="006374C6">
        <w:rPr>
          <w:lang w:val="en-US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4FB15E52" w:rsidR="00B96C18" w:rsidRPr="0032612C" w:rsidRDefault="00F5760F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32612C">
        <w:rPr>
          <w:b/>
          <w:bCs/>
        </w:rPr>
        <w:t xml:space="preserve">) </w:t>
      </w:r>
      <w:proofErr w:type="spellStart"/>
      <w:r w:rsidR="00ED0195">
        <w:rPr>
          <w:b/>
          <w:bCs/>
        </w:rPr>
        <w:t>Numpy</w:t>
      </w:r>
      <w:proofErr w:type="spellEnd"/>
      <w:r w:rsidR="00ED0195"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555AF493" w:rsidR="00B96C18" w:rsidRPr="0032612C" w:rsidRDefault="00F5760F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64BC1ED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3F08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59C9B7CC" w:rsidR="00A44F0A" w:rsidRPr="0032612C" w:rsidRDefault="00F5760F" w:rsidP="00A44F0A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 w:rsidR="00ED0195">
        <w:rPr>
          <w:b/>
          <w:bCs/>
        </w:rPr>
        <w:t>m</w:t>
      </w:r>
      <w:r w:rsidR="006374C6">
        <w:rPr>
          <w:b/>
          <w:bCs/>
        </w:rPr>
        <w:t>a</w:t>
      </w:r>
      <w:r w:rsidR="00ED0195">
        <w:rPr>
          <w:b/>
          <w:bCs/>
        </w:rPr>
        <w:t>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64E9952F" w:rsidR="00A44F0A" w:rsidRPr="0032612C" w:rsidRDefault="00F5760F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lastRenderedPageBreak/>
        <w:t>5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 w:rsidR="00ED0195"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F946913" w:rsidR="00ED0195" w:rsidRDefault="00F5760F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ED0195">
        <w:rPr>
          <w:b/>
          <w:bCs/>
        </w:rPr>
        <w:t xml:space="preserve">) </w:t>
      </w:r>
      <w:r w:rsidR="00ED0195"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195CD9CD" w:rsidR="00ED0195" w:rsidRDefault="00F5760F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7</w:t>
      </w:r>
      <w:r w:rsidR="00ED0195">
        <w:rPr>
          <w:b/>
          <w:bCs/>
        </w:rPr>
        <w:t xml:space="preserve">) </w:t>
      </w:r>
      <w:proofErr w:type="spellStart"/>
      <w:r w:rsidR="00ED0195" w:rsidRPr="00ED0195">
        <w:rPr>
          <w:b/>
          <w:bCs/>
        </w:rPr>
        <w:t>Tuple</w:t>
      </w:r>
      <w:proofErr w:type="spellEnd"/>
      <w:r w:rsidR="00ED0195"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498FB4F7" w:rsidR="00ED0195" w:rsidRDefault="00F5760F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8</w:t>
      </w:r>
      <w:r w:rsidR="00ED0195">
        <w:rPr>
          <w:b/>
          <w:bCs/>
        </w:rPr>
        <w:t xml:space="preserve">) </w:t>
      </w:r>
      <w:r w:rsidR="00ED0195"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21B03BE9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r w:rsidR="006374C6">
        <w:rPr>
          <w:sz w:val="22"/>
          <w:szCs w:val="22"/>
          <w:lang w:val="en-US"/>
        </w:rPr>
        <w:t>l</w:t>
      </w:r>
      <w:r w:rsidR="00D05AD6">
        <w:rPr>
          <w:sz w:val="22"/>
          <w:szCs w:val="22"/>
          <w:lang w:val="en-US"/>
        </w:rPr>
        <w:t>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6374C6" w:rsidRDefault="00000000" w:rsidP="00D05AD6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09DA434D" w:rsidR="00EF7482" w:rsidRDefault="00F5760F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9</w:t>
      </w:r>
      <w:r w:rsidR="00EF7482">
        <w:rPr>
          <w:b/>
          <w:bCs/>
        </w:rPr>
        <w:t xml:space="preserve"> )</w:t>
      </w:r>
      <w:r w:rsidR="00EF7482" w:rsidRPr="00EF7482">
        <w:rPr>
          <w:b/>
          <w:bCs/>
        </w:rPr>
        <w:t>Polecenie import dotyczy:</w:t>
      </w:r>
    </w:p>
    <w:p w14:paraId="2DA0AC5E" w14:textId="20CE530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</w:t>
      </w:r>
      <w:proofErr w:type="spellStart"/>
      <w:r w:rsidR="006374C6">
        <w:rPr>
          <w:sz w:val="22"/>
          <w:szCs w:val="22"/>
        </w:rPr>
        <w:t>strings</w:t>
      </w:r>
      <w:proofErr w:type="spellEnd"/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30FB6A15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</w:t>
      </w:r>
      <w:r w:rsidR="00F5760F">
        <w:rPr>
          <w:b/>
          <w:bCs/>
        </w:rPr>
        <w:t>0</w:t>
      </w:r>
      <w:r>
        <w:rPr>
          <w:b/>
          <w:bCs/>
        </w:rPr>
        <w:t xml:space="preserve">) </w:t>
      </w:r>
      <w:r w:rsidRPr="00EF7482">
        <w:rPr>
          <w:b/>
          <w:bCs/>
        </w:rPr>
        <w:t xml:space="preserve">Podstawowa definicja  </w:t>
      </w:r>
      <w:r w:rsidR="00F5760F">
        <w:rPr>
          <w:b/>
          <w:bCs/>
        </w:rPr>
        <w:t>funkcji</w:t>
      </w:r>
      <w:r w:rsidRPr="00EF7482">
        <w:rPr>
          <w:b/>
          <w:bCs/>
        </w:rPr>
        <w:t xml:space="preserve"> to:</w:t>
      </w:r>
    </w:p>
    <w:p w14:paraId="095F6C84" w14:textId="0BE1732D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F5760F">
        <w:rPr>
          <w:sz w:val="22"/>
          <w:szCs w:val="22"/>
        </w:rPr>
        <w:t>def</w:t>
      </w:r>
      <w:r w:rsidR="00D05AD6" w:rsidRPr="00E0640B">
        <w:rPr>
          <w:sz w:val="22"/>
          <w:szCs w:val="22"/>
        </w:rPr>
        <w:t xml:space="preserve"> </w:t>
      </w:r>
      <w:r w:rsidR="00F5760F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293BC8E2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F5760F">
        <w:rPr>
          <w:sz w:val="22"/>
          <w:szCs w:val="22"/>
        </w:rPr>
        <w:t>def</w:t>
      </w:r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96E9BEF" w14:textId="3DF29559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FB97A" w14:textId="77777777" w:rsidR="004E0CDE" w:rsidRDefault="004E0CDE">
      <w:r>
        <w:separator/>
      </w:r>
    </w:p>
  </w:endnote>
  <w:endnote w:type="continuationSeparator" w:id="0">
    <w:p w14:paraId="030EE992" w14:textId="77777777" w:rsidR="004E0CDE" w:rsidRDefault="004E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FCBC3" w14:textId="77777777" w:rsidR="004E0CDE" w:rsidRDefault="004E0CDE">
      <w:r>
        <w:separator/>
      </w:r>
    </w:p>
  </w:footnote>
  <w:footnote w:type="continuationSeparator" w:id="0">
    <w:p w14:paraId="742E6E63" w14:textId="77777777" w:rsidR="004E0CDE" w:rsidRDefault="004E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15D70"/>
    <w:rsid w:val="000872B3"/>
    <w:rsid w:val="00092497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2395"/>
    <w:rsid w:val="002A5AB2"/>
    <w:rsid w:val="002E2A1E"/>
    <w:rsid w:val="002E68BB"/>
    <w:rsid w:val="002F000A"/>
    <w:rsid w:val="002F227C"/>
    <w:rsid w:val="002F3402"/>
    <w:rsid w:val="00301EC6"/>
    <w:rsid w:val="00303625"/>
    <w:rsid w:val="00313B71"/>
    <w:rsid w:val="0032612C"/>
    <w:rsid w:val="00340E9E"/>
    <w:rsid w:val="003563A4"/>
    <w:rsid w:val="00362F03"/>
    <w:rsid w:val="003705D3"/>
    <w:rsid w:val="003A7780"/>
    <w:rsid w:val="003B67A2"/>
    <w:rsid w:val="003E51B2"/>
    <w:rsid w:val="003E7FA1"/>
    <w:rsid w:val="003F0836"/>
    <w:rsid w:val="00404F27"/>
    <w:rsid w:val="004071B1"/>
    <w:rsid w:val="00444211"/>
    <w:rsid w:val="004525A6"/>
    <w:rsid w:val="00461F41"/>
    <w:rsid w:val="00482CDC"/>
    <w:rsid w:val="00492B0F"/>
    <w:rsid w:val="004961CB"/>
    <w:rsid w:val="004A0E0D"/>
    <w:rsid w:val="004D0A65"/>
    <w:rsid w:val="004E0CDE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374C6"/>
    <w:rsid w:val="00682179"/>
    <w:rsid w:val="0068281A"/>
    <w:rsid w:val="006A3F08"/>
    <w:rsid w:val="006A673D"/>
    <w:rsid w:val="006B661F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03F4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56ABB"/>
    <w:rsid w:val="0096437D"/>
    <w:rsid w:val="0099666E"/>
    <w:rsid w:val="009A5638"/>
    <w:rsid w:val="009C0F5C"/>
    <w:rsid w:val="009C4F8A"/>
    <w:rsid w:val="009D2DDC"/>
    <w:rsid w:val="009D7014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C2062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B7ACA"/>
    <w:rsid w:val="00BC3DBA"/>
    <w:rsid w:val="00BE5A16"/>
    <w:rsid w:val="00BF3986"/>
    <w:rsid w:val="00C4554F"/>
    <w:rsid w:val="00CA546A"/>
    <w:rsid w:val="00CB1CC1"/>
    <w:rsid w:val="00CB5883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2B42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173F5"/>
    <w:rsid w:val="00E2705A"/>
    <w:rsid w:val="00EB3505"/>
    <w:rsid w:val="00EB7946"/>
    <w:rsid w:val="00EC2D6F"/>
    <w:rsid w:val="00EC3142"/>
    <w:rsid w:val="00EC46EC"/>
    <w:rsid w:val="00ED0195"/>
    <w:rsid w:val="00EF7482"/>
    <w:rsid w:val="00EF7C07"/>
    <w:rsid w:val="00F00705"/>
    <w:rsid w:val="00F20A00"/>
    <w:rsid w:val="00F5760F"/>
    <w:rsid w:val="00F602CC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31120"/>
    <w:rsid w:val="001417C6"/>
    <w:rsid w:val="00326DFE"/>
    <w:rsid w:val="004071B1"/>
    <w:rsid w:val="004146AA"/>
    <w:rsid w:val="00425DB5"/>
    <w:rsid w:val="004C6B52"/>
    <w:rsid w:val="00516017"/>
    <w:rsid w:val="00551546"/>
    <w:rsid w:val="005B05E9"/>
    <w:rsid w:val="00623432"/>
    <w:rsid w:val="00661C2D"/>
    <w:rsid w:val="00662CFD"/>
    <w:rsid w:val="006664C0"/>
    <w:rsid w:val="00671D42"/>
    <w:rsid w:val="006A0908"/>
    <w:rsid w:val="006B661F"/>
    <w:rsid w:val="007B0ED8"/>
    <w:rsid w:val="0080378B"/>
    <w:rsid w:val="00811743"/>
    <w:rsid w:val="0084764A"/>
    <w:rsid w:val="008A55C2"/>
    <w:rsid w:val="009303DC"/>
    <w:rsid w:val="00930C73"/>
    <w:rsid w:val="009449C5"/>
    <w:rsid w:val="009A0E5B"/>
    <w:rsid w:val="00AA5632"/>
    <w:rsid w:val="00B719D6"/>
    <w:rsid w:val="00B80F77"/>
    <w:rsid w:val="00BA014D"/>
    <w:rsid w:val="00BB7ACA"/>
    <w:rsid w:val="00BF20B2"/>
    <w:rsid w:val="00CA1064"/>
    <w:rsid w:val="00CB5883"/>
    <w:rsid w:val="00D34814"/>
    <w:rsid w:val="00D36269"/>
    <w:rsid w:val="00D52B42"/>
    <w:rsid w:val="00E173F5"/>
    <w:rsid w:val="00E3741D"/>
    <w:rsid w:val="00EA0334"/>
    <w:rsid w:val="00ED7497"/>
    <w:rsid w:val="00F60058"/>
    <w:rsid w:val="00FB200C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5</cp:revision>
  <cp:lastPrinted>2009-12-03T13:50:00Z</cp:lastPrinted>
  <dcterms:created xsi:type="dcterms:W3CDTF">2024-12-04T10:14:00Z</dcterms:created>
  <dcterms:modified xsi:type="dcterms:W3CDTF">2025-03-14T12:12:00Z</dcterms:modified>
</cp:coreProperties>
</file>